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游戏大厅APP接口交互协议文档</w:t>
      </w:r>
    </w:p>
    <w:p>
      <w:pPr>
        <w:pBdr>
          <w:bottom w:val="single" w:color="auto" w:sz="6" w:space="1"/>
        </w:pBdr>
        <w:jc w:val="center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1.0版本(初稿)</w:t>
      </w:r>
    </w:p>
    <w:p>
      <w:pPr>
        <w:pBdr>
          <w:bottom w:val="single" w:color="auto" w:sz="6" w:space="1"/>
        </w:pBdr>
        <w:jc w:val="center"/>
        <w:rPr>
          <w:sz w:val="32"/>
          <w:szCs w:val="32"/>
          <w:lang w:eastAsia="zh-CN"/>
        </w:rPr>
      </w:pPr>
    </w:p>
    <w:p>
      <w:pPr>
        <w:pStyle w:val="2"/>
        <w:rPr>
          <w:rFonts w:eastAsia="Adobe 仿宋 Std R"/>
          <w:lang w:eastAsia="zh-CN"/>
        </w:rPr>
      </w:pPr>
      <w:r>
        <w:rPr>
          <w:rFonts w:hint="eastAsia" w:eastAsia="Adobe 仿宋 Std R"/>
          <w:lang w:eastAsia="zh-CN"/>
        </w:rPr>
        <w:t>接口说明</w:t>
      </w:r>
    </w:p>
    <w:p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开发测试IP：</w:t>
      </w:r>
    </w:p>
    <w:p>
      <w:pPr>
        <w:rPr>
          <w:sz w:val="28"/>
          <w:szCs w:val="28"/>
          <w:lang w:eastAsia="zh-CN"/>
        </w:rPr>
      </w:pPr>
    </w:p>
    <w:p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外网链接域名：</w:t>
      </w:r>
    </w:p>
    <w:p>
      <w:pPr>
        <w:rPr>
          <w:sz w:val="28"/>
          <w:szCs w:val="28"/>
          <w:lang w:eastAsia="zh-CN"/>
        </w:rPr>
      </w:pPr>
    </w:p>
    <w:p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请求方式：POST</w:t>
      </w:r>
    </w:p>
    <w:p>
      <w:pPr>
        <w:rPr>
          <w:sz w:val="28"/>
          <w:szCs w:val="28"/>
          <w:lang w:eastAsia="zh-CN"/>
        </w:rPr>
      </w:pPr>
    </w:p>
    <w:p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数据传输方式：基于Http/Json传输方式</w:t>
      </w:r>
    </w:p>
    <w:p>
      <w:pPr>
        <w:rPr>
          <w:sz w:val="28"/>
          <w:szCs w:val="28"/>
          <w:lang w:eastAsia="zh-CN"/>
        </w:rPr>
      </w:pPr>
    </w:p>
    <w:p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基类请求参数：BaseRequest</w:t>
      </w:r>
    </w:p>
    <w:tbl>
      <w:tblPr>
        <w:tblStyle w:val="12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57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参数名</w:t>
            </w:r>
          </w:p>
        </w:tc>
        <w:tc>
          <w:tcPr>
            <w:tcW w:w="2577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参数类型</w:t>
            </w:r>
          </w:p>
        </w:tc>
        <w:tc>
          <w:tcPr>
            <w:tcW w:w="2602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o</w:t>
            </w:r>
            <w:r>
              <w:rPr>
                <w:sz w:val="28"/>
                <w:szCs w:val="28"/>
                <w:lang w:eastAsia="zh-CN"/>
              </w:rPr>
              <w:t>peration</w:t>
            </w:r>
            <w:r>
              <w:rPr>
                <w:rFonts w:hint="eastAsia"/>
                <w:sz w:val="28"/>
                <w:szCs w:val="28"/>
                <w:lang w:eastAsia="zh-CN"/>
              </w:rPr>
              <w:t>_system_os</w:t>
            </w:r>
          </w:p>
        </w:tc>
        <w:tc>
          <w:tcPr>
            <w:tcW w:w="2577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602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>系统名称：iOS/Android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o</w:t>
            </w:r>
            <w:r>
              <w:rPr>
                <w:sz w:val="28"/>
                <w:szCs w:val="28"/>
                <w:lang w:eastAsia="zh-CN"/>
              </w:rPr>
              <w:t>peration</w:t>
            </w:r>
            <w:r>
              <w:rPr>
                <w:rFonts w:hint="eastAsia"/>
                <w:sz w:val="28"/>
                <w:szCs w:val="28"/>
                <w:lang w:eastAsia="zh-CN"/>
              </w:rPr>
              <w:t>_system_version</w:t>
            </w:r>
          </w:p>
        </w:tc>
        <w:tc>
          <w:tcPr>
            <w:tcW w:w="2577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602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>系统版本：iOS 8.1.0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app_version</w:t>
            </w:r>
          </w:p>
        </w:tc>
        <w:tc>
          <w:tcPr>
            <w:tcW w:w="2577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602" w:type="dxa"/>
            <w:shd w:val="clear" w:color="auto" w:fill="auto"/>
          </w:tcPr>
          <w:p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pp版本号：1.0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deveice_band</w:t>
            </w:r>
          </w:p>
        </w:tc>
        <w:tc>
          <w:tcPr>
            <w:tcW w:w="2577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602" w:type="dxa"/>
            <w:shd w:val="clear" w:color="auto" w:fill="auto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设备型号：iPhone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timeStamp</w:t>
            </w:r>
          </w:p>
        </w:tc>
        <w:tc>
          <w:tcPr>
            <w:tcW w:w="2577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Uint64_t</w:t>
            </w:r>
          </w:p>
        </w:tc>
        <w:tc>
          <w:tcPr>
            <w:tcW w:w="2602" w:type="dxa"/>
            <w:shd w:val="clear" w:color="auto" w:fill="auto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请求时间戳，毫秒数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session_key</w:t>
            </w:r>
          </w:p>
        </w:tc>
        <w:tc>
          <w:tcPr>
            <w:tcW w:w="2577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602" w:type="dxa"/>
            <w:shd w:val="clear" w:color="auto" w:fill="auto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会话秘钥，32位字符串</w:t>
            </w:r>
          </w:p>
        </w:tc>
      </w:tr>
    </w:tbl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注：此参数可由根据需求，后台自由修改或增减</w:t>
      </w:r>
    </w:p>
    <w:p>
      <w:pPr>
        <w:pStyle w:val="4"/>
        <w:rPr>
          <w:lang w:eastAsia="zh-CN"/>
        </w:rPr>
      </w:pPr>
    </w:p>
    <w:p>
      <w:pPr>
        <w:rPr>
          <w:lang w:eastAsia="zh-CN"/>
        </w:rPr>
      </w:pPr>
    </w:p>
    <w:p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基类响应参数：BaseResponse</w:t>
      </w:r>
    </w:p>
    <w:tbl>
      <w:tblPr>
        <w:tblStyle w:val="12"/>
        <w:tblW w:w="8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42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235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984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297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984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297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返回结果代码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msg</w:t>
            </w:r>
          </w:p>
        </w:tc>
        <w:tc>
          <w:tcPr>
            <w:tcW w:w="1984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297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返回结果描述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/>
    <w:p>
      <w:pPr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游戏大厅数据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2"/>
        <w:tblW w:w="87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038"/>
        <w:gridCol w:w="4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50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038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560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2038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560" w:type="dxa"/>
            <w:textDirection w:val="lrTb"/>
            <w:vAlign w:val="top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游戏类别标题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50" w:type="dxa"/>
            <w:textDirection w:val="lrTb"/>
            <w:vAlign w:val="top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gamet</w:t>
            </w:r>
            <w:r>
              <w:rPr>
                <w:rFonts w:hint="eastAsia"/>
                <w:lang w:eastAsia="zh-CN"/>
              </w:rPr>
              <w:t>y</w:t>
            </w:r>
            <w:r>
              <w:rPr>
                <w:lang w:eastAsia="zh-CN"/>
              </w:rPr>
              <w:t>pe</w:t>
            </w:r>
          </w:p>
        </w:tc>
        <w:tc>
          <w:tcPr>
            <w:tcW w:w="2038" w:type="dxa"/>
            <w:textDirection w:val="lrTb"/>
            <w:vAlign w:val="top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560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游戏类型：如体感、手柄、触屏等等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响应数据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接口url：</w:t>
      </w:r>
    </w:p>
    <w:p>
      <w:pPr>
        <w:rPr>
          <w:lang w:eastAsia="zh-CN"/>
        </w:rPr>
      </w:pPr>
    </w:p>
    <w:tbl>
      <w:tblPr>
        <w:tblStyle w:val="12"/>
        <w:tblW w:w="8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42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235" w:type="dxa"/>
          </w:tcPr>
          <w:p>
            <w:pPr>
              <w:rPr>
                <w:b/>
                <w:lang w:eastAsia="zh-CN"/>
              </w:rPr>
            </w:pPr>
            <w:bookmarkStart w:id="0" w:name="OLE_LINK7" w:colFirst="0" w:colLast="2"/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984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297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lang w:eastAsia="zh-CN"/>
              </w:rPr>
            </w:pPr>
            <w:bookmarkStart w:id="18" w:name="_GoBack"/>
            <w:bookmarkStart w:id="1" w:name="OLE_LINK18"/>
            <w:r>
              <w:rPr>
                <w:lang w:eastAsia="zh-CN"/>
              </w:rPr>
              <w:t>data</w:t>
            </w:r>
            <w:bookmarkEnd w:id="1"/>
            <w:bookmarkEnd w:id="18"/>
          </w:p>
        </w:tc>
        <w:tc>
          <w:tcPr>
            <w:tcW w:w="1984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List&lt;Game&gt;</w:t>
            </w:r>
          </w:p>
        </w:tc>
        <w:tc>
          <w:tcPr>
            <w:tcW w:w="4297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游戏数据</w:t>
            </w:r>
          </w:p>
        </w:tc>
      </w:tr>
      <w:bookmarkEnd w:id="0"/>
    </w:tbl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Game模型</w:t>
      </w:r>
    </w:p>
    <w:tbl>
      <w:tblPr>
        <w:tblStyle w:val="12"/>
        <w:tblW w:w="8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44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gameid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bookmarkStart w:id="2" w:name="OLE_LINK4"/>
            <w:bookmarkStart w:id="3" w:name="OLE_LINK5" w:colFirst="1" w:colLast="2"/>
            <w:r>
              <w:rPr>
                <w:lang w:eastAsia="zh-CN"/>
              </w:rPr>
              <w:t>gamet</w:t>
            </w:r>
            <w:r>
              <w:rPr>
                <w:rFonts w:hint="eastAsia"/>
                <w:lang w:eastAsia="zh-CN"/>
              </w:rPr>
              <w:t>y</w:t>
            </w:r>
            <w:r>
              <w:rPr>
                <w:lang w:eastAsia="zh-CN"/>
              </w:rPr>
              <w:t>pe</w:t>
            </w:r>
            <w:bookmarkEnd w:id="2"/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游戏类型：如体感、手柄、触屏等等</w:t>
            </w:r>
          </w:p>
        </w:tc>
      </w:tr>
      <w:bookmarkEnd w:id="3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gameicon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游戏图片连接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gamename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appversion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apppackagename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软件包名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appcode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软件版本值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applink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下载连接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appsize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appdownloadnum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下载数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例：{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"code":"100",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"msg":"成功",</w:t>
      </w: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       "data"：</w:t>
      </w:r>
      <w:r>
        <w:rPr>
          <w:lang w:eastAsia="zh-CN"/>
        </w:rPr>
        <w:t>[{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"gameid":"1172",</w:t>
      </w: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            "gametype":"1",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"gameicon":"http://res.jzmob.com/adresources/201206/1340169450836.png",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"gamename":"卫士默认卫士默认",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"appversion":"3.3.1",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"apppackagename":"com.qihoo360.mobilesafe", 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"appcode":"5000", 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"applink":"http://res.jzmob.com/useresources/201206/1340015761890.apk", 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"appsize":"448790500000", 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"appdownloadnum":"10123"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}]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lang w:eastAsia="zh-CN"/>
        </w:rPr>
        <w:t>}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sz w:val="32"/>
          <w:szCs w:val="32"/>
          <w:lang w:eastAsia="zh-CN"/>
        </w:rPr>
      </w:pPr>
    </w:p>
    <w:p>
      <w:pPr>
        <w:numPr>
          <w:ilvl w:val="0"/>
          <w:numId w:val="1"/>
        </w:numPr>
        <w:rPr>
          <w:sz w:val="32"/>
          <w:szCs w:val="32"/>
          <w:lang w:eastAsia="zh-CN"/>
        </w:rPr>
      </w:pPr>
      <w:bookmarkStart w:id="4" w:name="OLE_LINK3"/>
      <w:r>
        <w:rPr>
          <w:rFonts w:hint="eastAsia"/>
          <w:sz w:val="32"/>
          <w:szCs w:val="32"/>
          <w:lang w:eastAsia="zh-CN"/>
        </w:rPr>
        <w:t>游戏详情</w:t>
      </w:r>
    </w:p>
    <w:bookmarkEnd w:id="4"/>
    <w:p>
      <w:pPr>
        <w:rPr>
          <w:lang w:eastAsia="zh-CN"/>
        </w:rPr>
      </w:pPr>
      <w:bookmarkStart w:id="5" w:name="OLE_LINK6"/>
      <w:r>
        <w:rPr>
          <w:rFonts w:hint="eastAsia"/>
          <w:lang w:eastAsia="zh-CN"/>
        </w:rPr>
        <w:t>请求参数</w:t>
      </w:r>
    </w:p>
    <w:tbl>
      <w:tblPr>
        <w:tblStyle w:val="12"/>
        <w:tblW w:w="87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038"/>
        <w:gridCol w:w="4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50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038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560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50" w:type="dxa"/>
          </w:tcPr>
          <w:p>
            <w:pPr>
              <w:rPr>
                <w:rFonts w:hint="eastAsia"/>
                <w:b/>
                <w:lang w:eastAsia="zh-CN"/>
              </w:rPr>
            </w:pPr>
            <w:bookmarkStart w:id="6" w:name="OLE_LINK17"/>
            <w:bookmarkStart w:id="7" w:name="OLE_LINK1" w:colFirst="0" w:colLast="2"/>
            <w:r>
              <w:rPr>
                <w:lang w:eastAsia="zh-CN"/>
              </w:rPr>
              <w:t>gameid</w:t>
            </w:r>
            <w:bookmarkEnd w:id="6"/>
          </w:p>
        </w:tc>
        <w:tc>
          <w:tcPr>
            <w:tcW w:w="2038" w:type="dxa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560" w:type="dxa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游戏ID</w:t>
            </w:r>
          </w:p>
        </w:tc>
      </w:tr>
      <w:bookmarkEnd w:id="7"/>
    </w:tbl>
    <w:p>
      <w:pPr>
        <w:rPr>
          <w:lang w:eastAsia="zh-CN"/>
        </w:rPr>
      </w:pPr>
      <w:r>
        <w:rPr>
          <w:rFonts w:hint="eastAsia"/>
          <w:lang w:eastAsia="zh-CN"/>
        </w:rPr>
        <w:t>响应数据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接口url：</w:t>
      </w:r>
    </w:p>
    <w:p>
      <w:pPr>
        <w:rPr>
          <w:lang w:eastAsia="zh-CN"/>
        </w:rPr>
      </w:pPr>
    </w:p>
    <w:tbl>
      <w:tblPr>
        <w:tblStyle w:val="12"/>
        <w:tblW w:w="8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42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984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297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bookmarkEnd w:id="5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lang w:eastAsia="zh-CN"/>
              </w:rPr>
            </w:pPr>
            <w:bookmarkStart w:id="8" w:name="OLE_LINK8"/>
            <w:r>
              <w:rPr>
                <w:lang w:eastAsia="zh-CN"/>
              </w:rPr>
              <w:t>app_recom</w:t>
            </w:r>
            <w:bookmarkEnd w:id="8"/>
          </w:p>
        </w:tc>
        <w:tc>
          <w:tcPr>
            <w:tcW w:w="1984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List&lt;Game&gt;</w:t>
            </w:r>
          </w:p>
        </w:tc>
        <w:tc>
          <w:tcPr>
            <w:tcW w:w="4297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相关游戏 详情请查看Game模型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lang w:eastAsia="zh-CN"/>
              </w:rPr>
            </w:pPr>
            <w:bookmarkStart w:id="9" w:name="OLE_LINK9"/>
            <w:r>
              <w:rPr>
                <w:lang w:eastAsia="zh-CN"/>
              </w:rPr>
              <w:t>gamedetail</w:t>
            </w:r>
            <w:bookmarkEnd w:id="9"/>
          </w:p>
        </w:tc>
        <w:tc>
          <w:tcPr>
            <w:tcW w:w="1984" w:type="dxa"/>
          </w:tcPr>
          <w:p>
            <w:pPr>
              <w:rPr>
                <w:lang w:eastAsia="zh-CN"/>
              </w:rPr>
            </w:pPr>
            <w:bookmarkStart w:id="10" w:name="OLE_LINK2"/>
            <w:r>
              <w:rPr>
                <w:rFonts w:hint="eastAsia"/>
                <w:lang w:eastAsia="zh-CN"/>
              </w:rPr>
              <w:t>GameDetail</w:t>
            </w:r>
            <w:bookmarkEnd w:id="10"/>
          </w:p>
        </w:tc>
        <w:tc>
          <w:tcPr>
            <w:tcW w:w="4297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游戏详情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GameDetail模型</w:t>
      </w:r>
    </w:p>
    <w:tbl>
      <w:tblPr>
        <w:tblStyle w:val="12"/>
        <w:tblW w:w="8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984"/>
        <w:gridCol w:w="44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gameid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bookmarkStart w:id="11" w:name="OLE_LINK15"/>
            <w:r>
              <w:rPr>
                <w:lang w:eastAsia="zh-CN"/>
              </w:rPr>
              <w:t>gamet</w:t>
            </w:r>
            <w:r>
              <w:rPr>
                <w:rFonts w:hint="eastAsia"/>
                <w:lang w:eastAsia="zh-CN"/>
              </w:rPr>
              <w:t>y</w:t>
            </w:r>
            <w:r>
              <w:rPr>
                <w:lang w:eastAsia="zh-CN"/>
              </w:rPr>
              <w:t>pe</w:t>
            </w:r>
            <w:bookmarkEnd w:id="11"/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游戏类型：如体感、手柄、触屏等等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gameicon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游戏图片连接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gamename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appversion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apppackagename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软件包名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appcode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软件版本值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applink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下载连接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appsize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软件大小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appdownloadnum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bookmarkStart w:id="12" w:name="OLE_LINK10"/>
            <w:r>
              <w:rPr>
                <w:lang w:eastAsia="zh-CN"/>
              </w:rPr>
              <w:t>game_small_title</w:t>
            </w:r>
            <w:bookmarkEnd w:id="12"/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游戏名称后小标题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bookmarkStart w:id="13" w:name="OLE_LINK11"/>
            <w:r>
              <w:rPr>
                <w:lang w:eastAsia="zh-CN"/>
              </w:rPr>
              <w:t>appstar</w:t>
            </w:r>
            <w:bookmarkEnd w:id="13"/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评分 50分制度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bookmarkStart w:id="14" w:name="OLE_LINK12"/>
            <w:r>
              <w:rPr>
                <w:lang w:eastAsia="zh-CN"/>
              </w:rPr>
              <w:t>marktype</w:t>
            </w:r>
            <w:bookmarkEnd w:id="14"/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</w:t>
            </w:r>
            <w:r>
              <w:rPr>
                <w:lang w:eastAsia="zh-CN"/>
              </w:rPr>
              <w:t>String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标记类型如：棋牌类、策略、斗地主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bookmarkStart w:id="15" w:name="OLE_LINK13"/>
            <w:r>
              <w:rPr>
                <w:lang w:eastAsia="zh-CN"/>
              </w:rPr>
              <w:t>content</w:t>
            </w:r>
            <w:bookmarkEnd w:id="15"/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bookmarkStart w:id="16" w:name="OLE_LINK14"/>
            <w:r>
              <w:rPr>
                <w:lang w:eastAsia="zh-CN"/>
              </w:rPr>
              <w:t>imageurl</w:t>
            </w:r>
            <w:bookmarkEnd w:id="16"/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</w:t>
            </w:r>
            <w:r>
              <w:rPr>
                <w:lang w:eastAsia="zh-CN"/>
              </w:rPr>
              <w:t>String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4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游戏截图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例：</w:t>
      </w:r>
    </w:p>
    <w:p>
      <w:pPr>
        <w:rPr>
          <w:lang w:eastAsia="zh-CN"/>
        </w:rPr>
      </w:pPr>
      <w:r>
        <w:rPr>
          <w:lang w:eastAsia="zh-CN"/>
        </w:rPr>
        <w:t>{</w:t>
      </w:r>
      <w:r>
        <w:rPr>
          <w:lang w:eastAsia="zh-CN"/>
        </w:rPr>
        <w:tab/>
      </w:r>
    </w:p>
    <w:p>
      <w:pPr>
        <w:rPr>
          <w:lang w:eastAsia="zh-CN"/>
        </w:rPr>
      </w:pPr>
      <w:r>
        <w:rPr>
          <w:lang w:eastAsia="zh-CN"/>
        </w:rPr>
        <w:t xml:space="preserve">    "code":"100",</w:t>
      </w: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   "msg":"成功",</w:t>
      </w:r>
    </w:p>
    <w:p>
      <w:pPr>
        <w:rPr>
          <w:lang w:eastAsia="zh-CN"/>
        </w:rPr>
      </w:pPr>
      <w:r>
        <w:rPr>
          <w:lang w:eastAsia="zh-CN"/>
        </w:rPr>
        <w:t xml:space="preserve">    </w:t>
      </w:r>
    </w:p>
    <w:p>
      <w:pPr>
        <w:rPr>
          <w:lang w:eastAsia="zh-CN"/>
        </w:rPr>
      </w:pPr>
      <w:r>
        <w:rPr>
          <w:lang w:eastAsia="zh-CN"/>
        </w:rPr>
        <w:t xml:space="preserve">    "app_recom":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[{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"gameid":"1172",</w:t>
      </w:r>
    </w:p>
    <w:p>
      <w:pPr>
        <w:rPr>
          <w:lang w:eastAsia="zh-CN"/>
        </w:rPr>
      </w:pPr>
      <w:r>
        <w:rPr>
          <w:lang w:eastAsia="zh-CN"/>
        </w:rPr>
        <w:t xml:space="preserve">             "gametype":"1",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"gameicon":"http://res.jzmob.com/adresources/201206/1340169450836.png",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"gamename":"卫士默认卫士默认",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"appversion":"3.3.1",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"apppackagename":"com.qihoo360.mobilesafe",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"appcode":"5000",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"applink":"http://res.jzmob.com/useresources/201206/1340015761890.apk",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"appsize":"448790500000",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"appdownloadnum":"10123"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}],</w:t>
      </w:r>
    </w:p>
    <w:p>
      <w:pPr>
        <w:rPr>
          <w:lang w:eastAsia="zh-CN"/>
        </w:rPr>
      </w:pPr>
      <w:r>
        <w:rPr>
          <w:lang w:eastAsia="zh-CN"/>
        </w:rPr>
        <w:tab/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"gamedetail":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{         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"gameid":"1172",</w:t>
      </w:r>
    </w:p>
    <w:p>
      <w:pPr>
        <w:rPr>
          <w:lang w:eastAsia="zh-CN"/>
        </w:rPr>
      </w:pPr>
      <w:r>
        <w:rPr>
          <w:lang w:eastAsia="zh-CN"/>
        </w:rPr>
        <w:t xml:space="preserve">             "gametype":"1",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"gameicon":"http://res.jzmob.com/adresources/201206/1340169450836.png",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"gamename":"卫士默认卫士默认",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</w:t>
      </w: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"appversion":"3.3.1",//软件版本号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"apppackagename":"com.qihoo360.mobilesafe",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"appcode":"5000",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"applink":"http://res.jzmob.com/useresources/201206/1340015761890.apk",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"appsize":"448790500000",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"appdownloadnum":"10123",</w:t>
      </w: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            "game_small_title":"棋牌游戏",</w:t>
      </w:r>
    </w:p>
    <w:p>
      <w:pPr>
        <w:rPr>
          <w:lang w:eastAsia="zh-CN"/>
        </w:rPr>
      </w:pPr>
      <w:r>
        <w:rPr>
          <w:lang w:eastAsia="zh-CN"/>
        </w:rPr>
        <w:t xml:space="preserve">             "appstar":"15",</w:t>
      </w: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            "marktype":["棋牌","斗地主"，"策略"],</w:t>
      </w: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            "content":"您有过......",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 xml:space="preserve">     "imageurl":["http://res.jzmob.com/adresources/201206/1339491062716.jpg",</w:t>
      </w:r>
    </w:p>
    <w:p>
      <w:pPr>
        <w:rPr>
          <w:lang w:eastAsia="zh-CN"/>
        </w:rPr>
      </w:pPr>
      <w:r>
        <w:rPr>
          <w:lang w:eastAsia="zh-CN"/>
        </w:rPr>
        <w:t xml:space="preserve">                         "http://res.jzmob.com/adresources/201206/1339491037181.jpg",</w:t>
      </w:r>
    </w:p>
    <w:p>
      <w:pPr>
        <w:rPr>
          <w:lang w:eastAsia="zh-CN"/>
        </w:rPr>
      </w:pPr>
      <w:r>
        <w:rPr>
          <w:lang w:eastAsia="zh-CN"/>
        </w:rPr>
        <w:t xml:space="preserve">                         "http://res.jzmob.com/adresources/201206/1339491040614.jpg",</w:t>
      </w:r>
    </w:p>
    <w:p>
      <w:pPr>
        <w:rPr>
          <w:lang w:eastAsia="zh-CN"/>
        </w:rPr>
      </w:pPr>
      <w:r>
        <w:rPr>
          <w:lang w:eastAsia="zh-CN"/>
        </w:rPr>
        <w:t xml:space="preserve">                         "http://res.jzmob.com/adresources/201206/1339491046468.jpg"]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}</w:t>
      </w:r>
    </w:p>
    <w:p>
      <w:pPr>
        <w:rPr>
          <w:lang w:eastAsia="zh-CN"/>
        </w:rPr>
      </w:pPr>
      <w:r>
        <w:rPr>
          <w:lang w:eastAsia="zh-CN"/>
        </w:rPr>
        <w:tab/>
      </w:r>
    </w:p>
    <w:p>
      <w:pPr>
        <w:rPr>
          <w:lang w:eastAsia="zh-CN"/>
        </w:rPr>
      </w:pPr>
      <w:r>
        <w:rPr>
          <w:lang w:eastAsia="zh-CN"/>
        </w:rPr>
        <w:t>}</w:t>
      </w:r>
    </w:p>
    <w:p>
      <w:pPr>
        <w:pStyle w:val="21"/>
        <w:ind w:left="480" w:firstLine="0" w:firstLineChars="0"/>
        <w:rPr>
          <w:lang w:eastAsia="zh-CN"/>
        </w:rPr>
      </w:pPr>
    </w:p>
    <w:p>
      <w:pPr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游戏详情</w:t>
      </w:r>
    </w:p>
    <w:p>
      <w:pPr>
        <w:rPr>
          <w:lang w:eastAsia="zh-CN"/>
        </w:rPr>
      </w:pPr>
      <w:r>
        <w:rPr>
          <w:rFonts w:hint="eastAsia"/>
          <w:lang w:eastAsia="zh-CN"/>
        </w:rPr>
        <w:t>请求参数</w:t>
      </w:r>
    </w:p>
    <w:tbl>
      <w:tblPr>
        <w:tblStyle w:val="12"/>
        <w:tblW w:w="87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038"/>
        <w:gridCol w:w="4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50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038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560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150" w:type="dxa"/>
          </w:tcPr>
          <w:p>
            <w:pPr>
              <w:rPr>
                <w:rFonts w:hint="eastAsia"/>
                <w:b/>
                <w:lang w:eastAsia="zh-CN"/>
              </w:rPr>
            </w:pPr>
            <w:bookmarkStart w:id="17" w:name="OLE_LINK16"/>
            <w:r>
              <w:rPr>
                <w:rFonts w:hint="eastAsia"/>
                <w:lang w:val="en-US" w:eastAsia="zh-CN"/>
              </w:rPr>
              <w:t>keyword</w:t>
            </w:r>
            <w:bookmarkEnd w:id="17"/>
          </w:p>
        </w:tc>
        <w:tc>
          <w:tcPr>
            <w:tcW w:w="2038" w:type="dxa"/>
          </w:tcPr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560" w:type="dxa"/>
          </w:tcPr>
          <w:p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关键字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响应数据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接口url：</w:t>
      </w:r>
    </w:p>
    <w:p>
      <w:pPr>
        <w:rPr>
          <w:rFonts w:hint="eastAsia"/>
          <w:lang w:eastAsia="zh-CN"/>
        </w:rPr>
      </w:pPr>
    </w:p>
    <w:tbl>
      <w:tblPr>
        <w:tblStyle w:val="12"/>
        <w:tblW w:w="85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42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1984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类型</w:t>
            </w:r>
          </w:p>
        </w:tc>
        <w:tc>
          <w:tcPr>
            <w:tcW w:w="4297" w:type="dxa"/>
          </w:tcPr>
          <w:p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</w:p>
        </w:tc>
        <w:tc>
          <w:tcPr>
            <w:tcW w:w="1984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List&lt;Game&gt;</w:t>
            </w:r>
          </w:p>
        </w:tc>
        <w:tc>
          <w:tcPr>
            <w:tcW w:w="4297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游戏数据</w:t>
            </w:r>
          </w:p>
        </w:tc>
      </w:tr>
    </w:tbl>
    <w:p>
      <w:pPr>
        <w:rPr>
          <w:lang w:eastAsia="zh-CN"/>
        </w:rPr>
      </w:pPr>
    </w:p>
    <w:sectPr>
      <w:pgSz w:w="11900" w:h="16840"/>
      <w:pgMar w:top="1440" w:right="1800" w:bottom="1440" w:left="18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Adobe 仿宋 Std R">
    <w:altName w:val="微软雅黑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526C"/>
    <w:multiLevelType w:val="multilevel"/>
    <w:tmpl w:val="1708526C"/>
    <w:lvl w:ilvl="0" w:tentative="0">
      <w:start w:val="1"/>
      <w:numFmt w:val="decimal"/>
      <w:lvlText w:val="%1."/>
      <w:lvlJc w:val="left"/>
      <w:pPr>
        <w:ind w:left="480" w:hanging="480"/>
      </w:pPr>
      <w:rPr>
        <w:sz w:val="36"/>
        <w:szCs w:val="36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2"/>
  </w:compat>
  <w:rsids>
    <w:rsidRoot w:val="00172A27"/>
    <w:rsid w:val="000011A1"/>
    <w:rsid w:val="00002E6B"/>
    <w:rsid w:val="00021FC5"/>
    <w:rsid w:val="000231F2"/>
    <w:rsid w:val="0003205A"/>
    <w:rsid w:val="00034C4D"/>
    <w:rsid w:val="00042C45"/>
    <w:rsid w:val="00043703"/>
    <w:rsid w:val="00043D69"/>
    <w:rsid w:val="00050D59"/>
    <w:rsid w:val="00054FA8"/>
    <w:rsid w:val="0005725B"/>
    <w:rsid w:val="0006598A"/>
    <w:rsid w:val="00073999"/>
    <w:rsid w:val="00080EDC"/>
    <w:rsid w:val="000814B9"/>
    <w:rsid w:val="00097033"/>
    <w:rsid w:val="000A1CD8"/>
    <w:rsid w:val="000A51FD"/>
    <w:rsid w:val="000A5363"/>
    <w:rsid w:val="000B59A3"/>
    <w:rsid w:val="000C7B4B"/>
    <w:rsid w:val="000D157D"/>
    <w:rsid w:val="000D1AC9"/>
    <w:rsid w:val="000E044C"/>
    <w:rsid w:val="000F0F84"/>
    <w:rsid w:val="00105D25"/>
    <w:rsid w:val="00105FFE"/>
    <w:rsid w:val="0010775C"/>
    <w:rsid w:val="00112CDA"/>
    <w:rsid w:val="0011692E"/>
    <w:rsid w:val="00143657"/>
    <w:rsid w:val="001600D2"/>
    <w:rsid w:val="00160580"/>
    <w:rsid w:val="00160943"/>
    <w:rsid w:val="00160970"/>
    <w:rsid w:val="00165518"/>
    <w:rsid w:val="0016593D"/>
    <w:rsid w:val="00171B84"/>
    <w:rsid w:val="00172627"/>
    <w:rsid w:val="00172A27"/>
    <w:rsid w:val="0017374A"/>
    <w:rsid w:val="00176AA7"/>
    <w:rsid w:val="001773AC"/>
    <w:rsid w:val="00180F04"/>
    <w:rsid w:val="001814D9"/>
    <w:rsid w:val="001A09ED"/>
    <w:rsid w:val="001A776C"/>
    <w:rsid w:val="001C6FA1"/>
    <w:rsid w:val="001E09E5"/>
    <w:rsid w:val="001E7A05"/>
    <w:rsid w:val="001F666A"/>
    <w:rsid w:val="001F7287"/>
    <w:rsid w:val="00212D0A"/>
    <w:rsid w:val="00215AD4"/>
    <w:rsid w:val="00220462"/>
    <w:rsid w:val="0022407A"/>
    <w:rsid w:val="0022636E"/>
    <w:rsid w:val="0023659F"/>
    <w:rsid w:val="002404C2"/>
    <w:rsid w:val="002466D8"/>
    <w:rsid w:val="00255A75"/>
    <w:rsid w:val="002630F7"/>
    <w:rsid w:val="002709CB"/>
    <w:rsid w:val="00282467"/>
    <w:rsid w:val="00293FB3"/>
    <w:rsid w:val="002A2571"/>
    <w:rsid w:val="002A43F1"/>
    <w:rsid w:val="002B7964"/>
    <w:rsid w:val="002D3095"/>
    <w:rsid w:val="002D62A4"/>
    <w:rsid w:val="002E1D78"/>
    <w:rsid w:val="002E51F9"/>
    <w:rsid w:val="002E7E52"/>
    <w:rsid w:val="00307083"/>
    <w:rsid w:val="00312A0A"/>
    <w:rsid w:val="0032382D"/>
    <w:rsid w:val="003303D3"/>
    <w:rsid w:val="003308CA"/>
    <w:rsid w:val="00334DE9"/>
    <w:rsid w:val="00390AFE"/>
    <w:rsid w:val="003B5073"/>
    <w:rsid w:val="003B5605"/>
    <w:rsid w:val="003B5D1A"/>
    <w:rsid w:val="003C1724"/>
    <w:rsid w:val="003C6641"/>
    <w:rsid w:val="003C672A"/>
    <w:rsid w:val="003D25C6"/>
    <w:rsid w:val="003D41E7"/>
    <w:rsid w:val="003E1174"/>
    <w:rsid w:val="003E1D39"/>
    <w:rsid w:val="003E5FE4"/>
    <w:rsid w:val="003E782B"/>
    <w:rsid w:val="003E7E51"/>
    <w:rsid w:val="003F017A"/>
    <w:rsid w:val="004271C9"/>
    <w:rsid w:val="00427DA4"/>
    <w:rsid w:val="00433D77"/>
    <w:rsid w:val="00441D3E"/>
    <w:rsid w:val="00483F7D"/>
    <w:rsid w:val="00486252"/>
    <w:rsid w:val="004E0A53"/>
    <w:rsid w:val="00501BB0"/>
    <w:rsid w:val="005031F0"/>
    <w:rsid w:val="005039BD"/>
    <w:rsid w:val="00512293"/>
    <w:rsid w:val="00512FD3"/>
    <w:rsid w:val="0053324F"/>
    <w:rsid w:val="00536513"/>
    <w:rsid w:val="00537023"/>
    <w:rsid w:val="005370DC"/>
    <w:rsid w:val="00543A89"/>
    <w:rsid w:val="005535B3"/>
    <w:rsid w:val="00560ECC"/>
    <w:rsid w:val="0056271E"/>
    <w:rsid w:val="0058012F"/>
    <w:rsid w:val="0059184B"/>
    <w:rsid w:val="005941F3"/>
    <w:rsid w:val="00594A9A"/>
    <w:rsid w:val="00597234"/>
    <w:rsid w:val="005A36E1"/>
    <w:rsid w:val="005A4D24"/>
    <w:rsid w:val="005B08A3"/>
    <w:rsid w:val="005B1715"/>
    <w:rsid w:val="005B1F66"/>
    <w:rsid w:val="005B483E"/>
    <w:rsid w:val="005D5A11"/>
    <w:rsid w:val="005D76C0"/>
    <w:rsid w:val="005E06FD"/>
    <w:rsid w:val="005F2937"/>
    <w:rsid w:val="005F5D98"/>
    <w:rsid w:val="005F7F34"/>
    <w:rsid w:val="0060591C"/>
    <w:rsid w:val="0061551D"/>
    <w:rsid w:val="0062466D"/>
    <w:rsid w:val="006263FF"/>
    <w:rsid w:val="00630536"/>
    <w:rsid w:val="006312BA"/>
    <w:rsid w:val="0063749C"/>
    <w:rsid w:val="006443DC"/>
    <w:rsid w:val="00651487"/>
    <w:rsid w:val="0065657D"/>
    <w:rsid w:val="00663EA6"/>
    <w:rsid w:val="0066564F"/>
    <w:rsid w:val="00681511"/>
    <w:rsid w:val="00687100"/>
    <w:rsid w:val="006904B8"/>
    <w:rsid w:val="00692D37"/>
    <w:rsid w:val="006A691B"/>
    <w:rsid w:val="006E7E6D"/>
    <w:rsid w:val="006F081A"/>
    <w:rsid w:val="006F0FC1"/>
    <w:rsid w:val="00706050"/>
    <w:rsid w:val="007111F7"/>
    <w:rsid w:val="00725A56"/>
    <w:rsid w:val="00733BD1"/>
    <w:rsid w:val="00736ABD"/>
    <w:rsid w:val="00737603"/>
    <w:rsid w:val="00743202"/>
    <w:rsid w:val="00775049"/>
    <w:rsid w:val="007804B1"/>
    <w:rsid w:val="00782511"/>
    <w:rsid w:val="00795743"/>
    <w:rsid w:val="00795D51"/>
    <w:rsid w:val="007B25EC"/>
    <w:rsid w:val="007B3380"/>
    <w:rsid w:val="007B4A0D"/>
    <w:rsid w:val="007D3700"/>
    <w:rsid w:val="007D4CC4"/>
    <w:rsid w:val="007E27DA"/>
    <w:rsid w:val="007E4330"/>
    <w:rsid w:val="00812A24"/>
    <w:rsid w:val="00813B67"/>
    <w:rsid w:val="00817687"/>
    <w:rsid w:val="00821454"/>
    <w:rsid w:val="00821E5B"/>
    <w:rsid w:val="008247D7"/>
    <w:rsid w:val="00824D8F"/>
    <w:rsid w:val="00831D55"/>
    <w:rsid w:val="00840FA0"/>
    <w:rsid w:val="008440A2"/>
    <w:rsid w:val="00851216"/>
    <w:rsid w:val="00857DE8"/>
    <w:rsid w:val="00861A5C"/>
    <w:rsid w:val="008657AA"/>
    <w:rsid w:val="00866E06"/>
    <w:rsid w:val="00871202"/>
    <w:rsid w:val="00874480"/>
    <w:rsid w:val="008767AD"/>
    <w:rsid w:val="00883857"/>
    <w:rsid w:val="00896A5C"/>
    <w:rsid w:val="008A0084"/>
    <w:rsid w:val="008A238C"/>
    <w:rsid w:val="008A2AD6"/>
    <w:rsid w:val="008B2125"/>
    <w:rsid w:val="008C31FD"/>
    <w:rsid w:val="008C522B"/>
    <w:rsid w:val="008D2D01"/>
    <w:rsid w:val="008D3311"/>
    <w:rsid w:val="008D771E"/>
    <w:rsid w:val="008F650A"/>
    <w:rsid w:val="00901519"/>
    <w:rsid w:val="00902932"/>
    <w:rsid w:val="00913595"/>
    <w:rsid w:val="0092253D"/>
    <w:rsid w:val="00925D03"/>
    <w:rsid w:val="00934963"/>
    <w:rsid w:val="009368A5"/>
    <w:rsid w:val="00957FBB"/>
    <w:rsid w:val="00962E4E"/>
    <w:rsid w:val="009670DB"/>
    <w:rsid w:val="0097548C"/>
    <w:rsid w:val="00980002"/>
    <w:rsid w:val="0098417C"/>
    <w:rsid w:val="00990D3E"/>
    <w:rsid w:val="00991F7A"/>
    <w:rsid w:val="00994D1D"/>
    <w:rsid w:val="009A303E"/>
    <w:rsid w:val="009D0663"/>
    <w:rsid w:val="009F423E"/>
    <w:rsid w:val="00A00D65"/>
    <w:rsid w:val="00A14A7A"/>
    <w:rsid w:val="00A15091"/>
    <w:rsid w:val="00A27699"/>
    <w:rsid w:val="00A27FAB"/>
    <w:rsid w:val="00A349F6"/>
    <w:rsid w:val="00A41F17"/>
    <w:rsid w:val="00A449CF"/>
    <w:rsid w:val="00A46489"/>
    <w:rsid w:val="00A54B35"/>
    <w:rsid w:val="00A555B7"/>
    <w:rsid w:val="00A72AC0"/>
    <w:rsid w:val="00A81781"/>
    <w:rsid w:val="00A9526A"/>
    <w:rsid w:val="00AA501E"/>
    <w:rsid w:val="00AA7C2D"/>
    <w:rsid w:val="00AB44F1"/>
    <w:rsid w:val="00AC1D11"/>
    <w:rsid w:val="00AC46B2"/>
    <w:rsid w:val="00AD2D63"/>
    <w:rsid w:val="00AE5094"/>
    <w:rsid w:val="00AF4CEE"/>
    <w:rsid w:val="00AF7D1F"/>
    <w:rsid w:val="00B04F0F"/>
    <w:rsid w:val="00B14512"/>
    <w:rsid w:val="00B229F6"/>
    <w:rsid w:val="00B25729"/>
    <w:rsid w:val="00B43C62"/>
    <w:rsid w:val="00B4698D"/>
    <w:rsid w:val="00B5232D"/>
    <w:rsid w:val="00B5433B"/>
    <w:rsid w:val="00B60EFC"/>
    <w:rsid w:val="00B75092"/>
    <w:rsid w:val="00B80E48"/>
    <w:rsid w:val="00B91692"/>
    <w:rsid w:val="00B924B5"/>
    <w:rsid w:val="00B94238"/>
    <w:rsid w:val="00B96144"/>
    <w:rsid w:val="00BA1328"/>
    <w:rsid w:val="00BA7C48"/>
    <w:rsid w:val="00BB2FDE"/>
    <w:rsid w:val="00BB3220"/>
    <w:rsid w:val="00BB5C2E"/>
    <w:rsid w:val="00BC4B10"/>
    <w:rsid w:val="00BC575F"/>
    <w:rsid w:val="00BD4011"/>
    <w:rsid w:val="00BE00B9"/>
    <w:rsid w:val="00BE38C8"/>
    <w:rsid w:val="00C00270"/>
    <w:rsid w:val="00C0562E"/>
    <w:rsid w:val="00C14953"/>
    <w:rsid w:val="00C14DA1"/>
    <w:rsid w:val="00C16534"/>
    <w:rsid w:val="00C2384A"/>
    <w:rsid w:val="00C24566"/>
    <w:rsid w:val="00C32004"/>
    <w:rsid w:val="00C425E3"/>
    <w:rsid w:val="00C60349"/>
    <w:rsid w:val="00C65530"/>
    <w:rsid w:val="00C8145F"/>
    <w:rsid w:val="00C81D3E"/>
    <w:rsid w:val="00C85126"/>
    <w:rsid w:val="00C9070A"/>
    <w:rsid w:val="00C931EE"/>
    <w:rsid w:val="00CB3AD2"/>
    <w:rsid w:val="00CB598C"/>
    <w:rsid w:val="00CC3E4C"/>
    <w:rsid w:val="00CC5096"/>
    <w:rsid w:val="00CD1E7C"/>
    <w:rsid w:val="00CF1C9C"/>
    <w:rsid w:val="00CF6E7E"/>
    <w:rsid w:val="00D00E9D"/>
    <w:rsid w:val="00D06382"/>
    <w:rsid w:val="00D4302A"/>
    <w:rsid w:val="00D4425F"/>
    <w:rsid w:val="00D50EE8"/>
    <w:rsid w:val="00D522A4"/>
    <w:rsid w:val="00D53721"/>
    <w:rsid w:val="00D55A97"/>
    <w:rsid w:val="00D643E2"/>
    <w:rsid w:val="00D71746"/>
    <w:rsid w:val="00D754D2"/>
    <w:rsid w:val="00D806AA"/>
    <w:rsid w:val="00D81E35"/>
    <w:rsid w:val="00D96F9F"/>
    <w:rsid w:val="00D9795A"/>
    <w:rsid w:val="00DB6B28"/>
    <w:rsid w:val="00DC0DCA"/>
    <w:rsid w:val="00DC5033"/>
    <w:rsid w:val="00DD3842"/>
    <w:rsid w:val="00DD65EF"/>
    <w:rsid w:val="00DE204A"/>
    <w:rsid w:val="00DF7A80"/>
    <w:rsid w:val="00E03B5A"/>
    <w:rsid w:val="00E10738"/>
    <w:rsid w:val="00E12CEA"/>
    <w:rsid w:val="00E137D2"/>
    <w:rsid w:val="00E222E7"/>
    <w:rsid w:val="00E27542"/>
    <w:rsid w:val="00E27B50"/>
    <w:rsid w:val="00E362A9"/>
    <w:rsid w:val="00E42A86"/>
    <w:rsid w:val="00E44E2E"/>
    <w:rsid w:val="00E542A9"/>
    <w:rsid w:val="00E54572"/>
    <w:rsid w:val="00E578F4"/>
    <w:rsid w:val="00E57BA0"/>
    <w:rsid w:val="00E759B4"/>
    <w:rsid w:val="00E9533D"/>
    <w:rsid w:val="00E97A4C"/>
    <w:rsid w:val="00EA17E1"/>
    <w:rsid w:val="00EA359F"/>
    <w:rsid w:val="00EC2C32"/>
    <w:rsid w:val="00EC7A46"/>
    <w:rsid w:val="00ED0E5A"/>
    <w:rsid w:val="00ED554F"/>
    <w:rsid w:val="00EE2934"/>
    <w:rsid w:val="00EE2F2C"/>
    <w:rsid w:val="00EE759D"/>
    <w:rsid w:val="00EF35EF"/>
    <w:rsid w:val="00EF742D"/>
    <w:rsid w:val="00F11323"/>
    <w:rsid w:val="00F12DC4"/>
    <w:rsid w:val="00F1589F"/>
    <w:rsid w:val="00F21CA9"/>
    <w:rsid w:val="00F258A9"/>
    <w:rsid w:val="00F357FD"/>
    <w:rsid w:val="00F372BC"/>
    <w:rsid w:val="00F37668"/>
    <w:rsid w:val="00F442E2"/>
    <w:rsid w:val="00F479FB"/>
    <w:rsid w:val="00F557CA"/>
    <w:rsid w:val="00F64AD5"/>
    <w:rsid w:val="00F71A6B"/>
    <w:rsid w:val="00F9103E"/>
    <w:rsid w:val="00FA0B97"/>
    <w:rsid w:val="00FA558B"/>
    <w:rsid w:val="00FA61EB"/>
    <w:rsid w:val="00FB09B8"/>
    <w:rsid w:val="00FB1F81"/>
    <w:rsid w:val="00FB7504"/>
    <w:rsid w:val="00FC3680"/>
    <w:rsid w:val="00FE08A6"/>
    <w:rsid w:val="224E3A3C"/>
    <w:rsid w:val="45CB1A75"/>
    <w:rsid w:val="4A78649A"/>
    <w:rsid w:val="4E797BE3"/>
    <w:rsid w:val="677900A3"/>
    <w:rsid w:val="67AA5E72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2"/>
    <w:unhideWhenUsed/>
    <w:uiPriority w:val="99"/>
    <w:rPr>
      <w:rFonts w:ascii="Heiti SC Light" w:eastAsia="Heiti SC Light"/>
    </w:rPr>
  </w:style>
  <w:style w:type="paragraph" w:styleId="6">
    <w:name w:val="Balloon Text"/>
    <w:basedOn w:val="1"/>
    <w:link w:val="23"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4"/>
    <w:uiPriority w:val="0"/>
    <w:pPr>
      <w:pBdr>
        <w:top w:val="single" w:color="F0F0E0" w:sz="6" w:space="4"/>
        <w:left w:val="single" w:color="F0F0E0" w:sz="6" w:space="4"/>
        <w:bottom w:val="single" w:color="F0F0E0" w:sz="6" w:space="4"/>
        <w:right w:val="single" w:color="F0F0E0" w:sz="6" w:space="4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hd w:val="clear" w:color="auto" w:fill="E5E5CC"/>
    </w:rPr>
  </w:style>
  <w:style w:type="character" w:styleId="11">
    <w:name w:val="Hyperlink"/>
    <w:uiPriority w:val="0"/>
    <w:rPr>
      <w:color w:val="0000FF"/>
      <w:u w:val="single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HTML 预设格式 Char"/>
    <w:link w:val="9"/>
    <w:uiPriority w:val="0"/>
    <w:rPr>
      <w:rFonts w:ascii="Courier New" w:hAnsi="Courier New" w:cs="Courier New"/>
      <w:sz w:val="24"/>
      <w:szCs w:val="24"/>
      <w:shd w:val="clear" w:color="auto" w:fill="E5E5CC"/>
    </w:rPr>
  </w:style>
  <w:style w:type="character" w:customStyle="1" w:styleId="15">
    <w:name w:val="标题 2 Char"/>
    <w:link w:val="3"/>
    <w:uiPriority w:val="0"/>
    <w:rPr>
      <w:rFonts w:ascii="Calibri" w:hAnsi="Calibri" w:eastAsia="宋体" w:cs="Times New Roman"/>
      <w:b/>
      <w:bCs/>
      <w:color w:val="4F81BD"/>
      <w:sz w:val="26"/>
      <w:szCs w:val="26"/>
    </w:rPr>
  </w:style>
  <w:style w:type="character" w:customStyle="1" w:styleId="16">
    <w:name w:val="页眉 Char"/>
    <w:link w:val="8"/>
    <w:uiPriority w:val="0"/>
    <w:rPr>
      <w:sz w:val="18"/>
      <w:szCs w:val="18"/>
    </w:rPr>
  </w:style>
  <w:style w:type="character" w:customStyle="1" w:styleId="17">
    <w:name w:val="页脚 Char"/>
    <w:link w:val="7"/>
    <w:uiPriority w:val="0"/>
    <w:rPr>
      <w:sz w:val="18"/>
      <w:szCs w:val="18"/>
    </w:rPr>
  </w:style>
  <w:style w:type="character" w:customStyle="1" w:styleId="18">
    <w:name w:val="标题 3 Char"/>
    <w:link w:val="4"/>
    <w:qFormat/>
    <w:uiPriority w:val="0"/>
    <w:rPr>
      <w:b/>
      <w:bCs/>
      <w:sz w:val="32"/>
      <w:szCs w:val="32"/>
    </w:rPr>
  </w:style>
  <w:style w:type="character" w:customStyle="1" w:styleId="19">
    <w:name w:val="标题 1 Char"/>
    <w:link w:val="2"/>
    <w:uiPriority w:val="0"/>
    <w:rPr>
      <w:rFonts w:ascii="Calibri" w:hAnsi="Calibri" w:eastAsia="宋体" w:cs="Times New Roman"/>
      <w:b/>
      <w:bCs/>
      <w:color w:val="345A8A"/>
      <w:sz w:val="32"/>
      <w:szCs w:val="32"/>
    </w:rPr>
  </w:style>
  <w:style w:type="paragraph" w:customStyle="1" w:styleId="20">
    <w:name w:val="彩色列表1"/>
    <w:basedOn w:val="1"/>
    <w:uiPriority w:val="0"/>
    <w:pPr>
      <w:ind w:left="720"/>
      <w:contextualSpacing/>
    </w:p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文档结构图 Char"/>
    <w:basedOn w:val="10"/>
    <w:link w:val="5"/>
    <w:semiHidden/>
    <w:uiPriority w:val="99"/>
    <w:rPr>
      <w:rFonts w:ascii="Heiti SC Light" w:eastAsia="Heiti SC Light"/>
      <w:sz w:val="24"/>
      <w:szCs w:val="24"/>
      <w:lang w:eastAsia="en-US"/>
    </w:rPr>
  </w:style>
  <w:style w:type="character" w:customStyle="1" w:styleId="23">
    <w:name w:val="批注框文本 Char"/>
    <w:basedOn w:val="10"/>
    <w:link w:val="6"/>
    <w:semiHidden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574</Words>
  <Characters>3272</Characters>
  <Lines>27</Lines>
  <Paragraphs>7</Paragraphs>
  <ScaleCrop>false</ScaleCrop>
  <LinksUpToDate>false</LinksUpToDate>
  <CharactersWithSpaces>3839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2012-02-05T22:19:00Z</dcterms:created>
  <dc:creator>apple</dc:creator>
  <cp:lastModifiedBy>hezhiyong</cp:lastModifiedBy>
  <dcterms:modified xsi:type="dcterms:W3CDTF">2016-09-17T15:23:13Z</dcterms:modified>
  <dc:title>接口说明</dc:title>
  <cp:revision>311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